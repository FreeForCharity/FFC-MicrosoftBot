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F3D7D" w14:textId="25408F92" w:rsidR="006259E4" w:rsidRDefault="000B0D88" w:rsidP="006259E4">
      <w:pPr>
        <w:pStyle w:val="Heading1"/>
        <w:rPr>
          <w:sz w:val="36"/>
        </w:rPr>
      </w:pPr>
      <w:r w:rsidRPr="000B0D88">
        <w:rPr>
          <w:sz w:val="36"/>
        </w:rPr>
        <w:t>Why Margie’s Travel</w:t>
      </w:r>
      <w:r>
        <w:rPr>
          <w:sz w:val="36"/>
        </w:rPr>
        <w:t>?</w:t>
      </w:r>
    </w:p>
    <w:p w14:paraId="4114BA4C" w14:textId="77777777" w:rsidR="00F66C07" w:rsidRPr="00F66C07" w:rsidRDefault="00F66C07" w:rsidP="00F66C07">
      <w:pPr>
        <w:rPr>
          <w:sz w:val="2"/>
          <w:szCs w:val="2"/>
        </w:rPr>
      </w:pPr>
    </w:p>
    <w:p w14:paraId="08AA70B1" w14:textId="373673A5" w:rsidR="006259E4" w:rsidRPr="00CC7023" w:rsidRDefault="000B0D88" w:rsidP="006259E4">
      <w:pPr>
        <w:rPr>
          <w:sz w:val="24"/>
        </w:rPr>
      </w:pPr>
      <w:r w:rsidRPr="000B0D88">
        <w:rPr>
          <w:sz w:val="24"/>
        </w:rPr>
        <w:t>Margie’s Travel is a full-service travel agent, with years of experience in the worldwide tourism industry.</w:t>
      </w:r>
    </w:p>
    <w:p w14:paraId="7EF4B6DB" w14:textId="06C57B4A" w:rsidR="006259E4" w:rsidRDefault="000B0D88" w:rsidP="006259E4">
      <w:pPr>
        <w:pStyle w:val="Heading1"/>
        <w:rPr>
          <w:sz w:val="36"/>
        </w:rPr>
      </w:pPr>
      <w:r>
        <w:rPr>
          <w:sz w:val="36"/>
        </w:rPr>
        <w:t>What s</w:t>
      </w:r>
      <w:r w:rsidRPr="000B0D88">
        <w:rPr>
          <w:sz w:val="36"/>
        </w:rPr>
        <w:t xml:space="preserve">ervices </w:t>
      </w:r>
      <w:r>
        <w:rPr>
          <w:sz w:val="36"/>
        </w:rPr>
        <w:t>do you</w:t>
      </w:r>
      <w:r w:rsidRPr="000B0D88">
        <w:rPr>
          <w:sz w:val="36"/>
        </w:rPr>
        <w:t xml:space="preserve"> </w:t>
      </w:r>
      <w:r>
        <w:rPr>
          <w:sz w:val="36"/>
        </w:rPr>
        <w:t>p</w:t>
      </w:r>
      <w:r w:rsidRPr="000B0D88">
        <w:rPr>
          <w:sz w:val="36"/>
        </w:rPr>
        <w:t>rovide</w:t>
      </w:r>
      <w:r>
        <w:rPr>
          <w:sz w:val="36"/>
        </w:rPr>
        <w:t>?</w:t>
      </w:r>
    </w:p>
    <w:p w14:paraId="36957757" w14:textId="77777777" w:rsidR="00F66C07" w:rsidRPr="00F66C07" w:rsidRDefault="00F66C07" w:rsidP="00F66C07">
      <w:pPr>
        <w:rPr>
          <w:sz w:val="2"/>
          <w:szCs w:val="2"/>
        </w:rPr>
      </w:pPr>
    </w:p>
    <w:p w14:paraId="0A4277BA" w14:textId="063D91BA" w:rsidR="006259E4" w:rsidRPr="00CC7023" w:rsidRDefault="000B0D88" w:rsidP="006259E4">
      <w:pPr>
        <w:rPr>
          <w:sz w:val="24"/>
        </w:rPr>
      </w:pPr>
      <w:r w:rsidRPr="000B0D88">
        <w:rPr>
          <w:sz w:val="24"/>
        </w:rPr>
        <w:t>Margie’s Travel can help arrange flights, accommodation, airport transfers, excursions, visas, travel insurance, and currency exchange.</w:t>
      </w:r>
    </w:p>
    <w:p w14:paraId="692F6271" w14:textId="3EE47248" w:rsidR="006259E4" w:rsidRDefault="000B0D88" w:rsidP="006259E4">
      <w:pPr>
        <w:pStyle w:val="Heading1"/>
        <w:rPr>
          <w:sz w:val="36"/>
        </w:rPr>
      </w:pPr>
      <w:r>
        <w:rPr>
          <w:sz w:val="36"/>
        </w:rPr>
        <w:t>What destinations do you offer</w:t>
      </w:r>
      <w:r w:rsidR="00F66C07">
        <w:rPr>
          <w:sz w:val="36"/>
        </w:rPr>
        <w:t>?</w:t>
      </w:r>
    </w:p>
    <w:p w14:paraId="486FACF5" w14:textId="77777777" w:rsidR="00F66C07" w:rsidRPr="00F66C07" w:rsidRDefault="00F66C07" w:rsidP="00F66C07">
      <w:pPr>
        <w:rPr>
          <w:sz w:val="2"/>
          <w:szCs w:val="2"/>
        </w:rPr>
      </w:pPr>
    </w:p>
    <w:p w14:paraId="55E281C3" w14:textId="2E8333AE" w:rsidR="006259E4" w:rsidRPr="00CC7023" w:rsidRDefault="000B0D88" w:rsidP="006259E4">
      <w:pPr>
        <w:rPr>
          <w:sz w:val="24"/>
        </w:rPr>
      </w:pPr>
      <w:r w:rsidRPr="000B0D88">
        <w:rPr>
          <w:sz w:val="24"/>
        </w:rPr>
        <w:t>We can arrange travel anywhere in the world, but we specialize in trips to Dubai, Las Vegas, London, New York, and San Francisco.</w:t>
      </w:r>
    </w:p>
    <w:p w14:paraId="232F09D8" w14:textId="3425DD1C" w:rsidR="006259E4" w:rsidRDefault="00F66C07" w:rsidP="006259E4">
      <w:pPr>
        <w:pStyle w:val="Heading1"/>
        <w:rPr>
          <w:sz w:val="36"/>
        </w:rPr>
      </w:pPr>
      <w:r>
        <w:rPr>
          <w:sz w:val="36"/>
        </w:rPr>
        <w:t xml:space="preserve">How can I </w:t>
      </w:r>
      <w:r w:rsidR="000B0D88">
        <w:rPr>
          <w:sz w:val="36"/>
        </w:rPr>
        <w:t>book a flight</w:t>
      </w:r>
      <w:r>
        <w:rPr>
          <w:sz w:val="36"/>
        </w:rPr>
        <w:t>?</w:t>
      </w:r>
    </w:p>
    <w:p w14:paraId="7C893407" w14:textId="77777777" w:rsidR="00F66C07" w:rsidRPr="00F66C07" w:rsidRDefault="00F66C07" w:rsidP="00F66C07">
      <w:pPr>
        <w:rPr>
          <w:sz w:val="2"/>
          <w:szCs w:val="2"/>
        </w:rPr>
      </w:pPr>
    </w:p>
    <w:p w14:paraId="49A669A8" w14:textId="445DCDAD" w:rsidR="0030084A" w:rsidRDefault="000B0D88" w:rsidP="006259E4">
      <w:pPr>
        <w:rPr>
          <w:sz w:val="24"/>
        </w:rPr>
      </w:pPr>
      <w:r w:rsidRPr="000B0D88">
        <w:rPr>
          <w:sz w:val="24"/>
        </w:rPr>
        <w:t>Our agents can help you book flights between any major airports, on any of the major airlines. We offer competitive fares for all flight classes. To book a flight, call us on 555 123 456; or visit our website: www.margiestravel.com.</w:t>
      </w:r>
    </w:p>
    <w:p w14:paraId="024CFC11" w14:textId="046C8DC0" w:rsidR="0030084A" w:rsidRDefault="000B0D88" w:rsidP="0030084A">
      <w:pPr>
        <w:pStyle w:val="Heading1"/>
        <w:rPr>
          <w:sz w:val="36"/>
        </w:rPr>
      </w:pPr>
      <w:r>
        <w:rPr>
          <w:sz w:val="36"/>
        </w:rPr>
        <w:t>How can I reserve a hotel</w:t>
      </w:r>
      <w:r w:rsidR="00F66C07">
        <w:rPr>
          <w:sz w:val="36"/>
        </w:rPr>
        <w:t>?</w:t>
      </w:r>
    </w:p>
    <w:p w14:paraId="6188FF65" w14:textId="77777777" w:rsidR="00F66C07" w:rsidRPr="00F66C07" w:rsidRDefault="00F66C07" w:rsidP="00F66C07">
      <w:pPr>
        <w:rPr>
          <w:sz w:val="2"/>
          <w:szCs w:val="2"/>
        </w:rPr>
      </w:pPr>
    </w:p>
    <w:p w14:paraId="23F2F178" w14:textId="462D3CAE" w:rsidR="0030084A" w:rsidRPr="00CC7023" w:rsidRDefault="000B0D88" w:rsidP="006259E4">
      <w:pPr>
        <w:rPr>
          <w:sz w:val="24"/>
        </w:rPr>
      </w:pPr>
      <w:r w:rsidRPr="000B0D88">
        <w:rPr>
          <w:sz w:val="24"/>
        </w:rPr>
        <w:t xml:space="preserve">We partner with the best independent hotels </w:t>
      </w:r>
      <w:proofErr w:type="gramStart"/>
      <w:r w:rsidRPr="000B0D88">
        <w:rPr>
          <w:sz w:val="24"/>
        </w:rPr>
        <w:t>all across</w:t>
      </w:r>
      <w:proofErr w:type="gramEnd"/>
      <w:r w:rsidRPr="000B0D88">
        <w:rPr>
          <w:sz w:val="24"/>
        </w:rPr>
        <w:t xml:space="preserve"> the world and can arrange accommodation that suits your needs and budget. From small boutique five-star luxury resorts, we’ve got the right hotel for you. To reserve a hotel, call us on 555 123 456; or visit our website: www.margiestravel.com.</w:t>
      </w:r>
    </w:p>
    <w:p w14:paraId="4FF38617" w14:textId="66058C6B" w:rsidR="006259E4" w:rsidRDefault="00F66C07" w:rsidP="006259E4">
      <w:pPr>
        <w:pStyle w:val="Heading1"/>
        <w:rPr>
          <w:sz w:val="36"/>
        </w:rPr>
      </w:pPr>
      <w:r>
        <w:rPr>
          <w:sz w:val="36"/>
        </w:rPr>
        <w:t>How do I cancel a</w:t>
      </w:r>
      <w:r w:rsidR="006259E4" w:rsidRPr="00CC7023">
        <w:rPr>
          <w:sz w:val="36"/>
        </w:rPr>
        <w:t xml:space="preserve"> </w:t>
      </w:r>
      <w:r w:rsidR="000B0D88">
        <w:rPr>
          <w:sz w:val="36"/>
        </w:rPr>
        <w:t>flight or hotel</w:t>
      </w:r>
      <w:r>
        <w:rPr>
          <w:sz w:val="36"/>
        </w:rPr>
        <w:t>?</w:t>
      </w:r>
    </w:p>
    <w:p w14:paraId="174A41C7" w14:textId="77777777" w:rsidR="00F66C07" w:rsidRPr="00F66C07" w:rsidRDefault="00F66C07" w:rsidP="00F66C07">
      <w:pPr>
        <w:rPr>
          <w:sz w:val="2"/>
          <w:szCs w:val="2"/>
        </w:rPr>
      </w:pPr>
    </w:p>
    <w:p w14:paraId="675F6A1B" w14:textId="5A1F47F7" w:rsidR="000B0D88" w:rsidRDefault="000B0D88" w:rsidP="006259E4">
      <w:pPr>
        <w:rPr>
          <w:sz w:val="24"/>
        </w:rPr>
      </w:pPr>
      <w:r w:rsidRPr="000B0D88">
        <w:rPr>
          <w:sz w:val="24"/>
        </w:rPr>
        <w:t xml:space="preserve">You can cancel a flight or hotel anytime up to 24 hours before check-in. A cancellation fee may apply. Call us on 555 123 456; or visit our website: </w:t>
      </w:r>
      <w:hyperlink r:id="rId10" w:history="1">
        <w:r w:rsidRPr="007527B7">
          <w:rPr>
            <w:rStyle w:val="Hyperlink"/>
            <w:sz w:val="24"/>
          </w:rPr>
          <w:t>www.margiestravel.com</w:t>
        </w:r>
      </w:hyperlink>
      <w:r w:rsidRPr="000B0D88">
        <w:rPr>
          <w:sz w:val="24"/>
        </w:rPr>
        <w:t>.</w:t>
      </w:r>
    </w:p>
    <w:p w14:paraId="7458CFF1" w14:textId="5BCE3640" w:rsidR="000B0D88" w:rsidRDefault="000B0D88" w:rsidP="000B0D88">
      <w:pPr>
        <w:pStyle w:val="Heading1"/>
        <w:rPr>
          <w:sz w:val="36"/>
        </w:rPr>
      </w:pPr>
      <w:r>
        <w:rPr>
          <w:sz w:val="36"/>
        </w:rPr>
        <w:t>Can you arrange travel insurance</w:t>
      </w:r>
      <w:r>
        <w:rPr>
          <w:sz w:val="36"/>
        </w:rPr>
        <w:t>?</w:t>
      </w:r>
    </w:p>
    <w:p w14:paraId="0E2E51A8" w14:textId="77777777" w:rsidR="000B0D88" w:rsidRPr="00F66C07" w:rsidRDefault="000B0D88" w:rsidP="000B0D88">
      <w:pPr>
        <w:rPr>
          <w:sz w:val="2"/>
          <w:szCs w:val="2"/>
        </w:rPr>
      </w:pPr>
    </w:p>
    <w:p w14:paraId="436272CC" w14:textId="07ECFB8C" w:rsidR="000B0D88" w:rsidRPr="00CC7023" w:rsidRDefault="000B0D88" w:rsidP="006259E4">
      <w:pPr>
        <w:rPr>
          <w:sz w:val="24"/>
        </w:rPr>
      </w:pPr>
      <w:r w:rsidRPr="000B0D88">
        <w:rPr>
          <w:sz w:val="24"/>
        </w:rPr>
        <w:t>Margie’s Travel partners with Humongous Insurance Corp. to provide travel insurance at competitive rates.</w:t>
      </w:r>
    </w:p>
    <w:p w14:paraId="0F69FB75" w14:textId="16CA277E" w:rsidR="00A73AB5" w:rsidRDefault="00F66C07" w:rsidP="00A73AB5">
      <w:pPr>
        <w:pStyle w:val="Heading1"/>
        <w:rPr>
          <w:sz w:val="36"/>
        </w:rPr>
      </w:pPr>
      <w:r>
        <w:rPr>
          <w:sz w:val="36"/>
        </w:rPr>
        <w:t>What are your o</w:t>
      </w:r>
      <w:r w:rsidR="00A73AB5" w:rsidRPr="00CC7023">
        <w:rPr>
          <w:sz w:val="36"/>
        </w:rPr>
        <w:t xml:space="preserve">ffice </w:t>
      </w:r>
      <w:r>
        <w:rPr>
          <w:sz w:val="36"/>
        </w:rPr>
        <w:t>h</w:t>
      </w:r>
      <w:r w:rsidR="00A73AB5" w:rsidRPr="00CC7023">
        <w:rPr>
          <w:sz w:val="36"/>
        </w:rPr>
        <w:t>ours</w:t>
      </w:r>
      <w:r>
        <w:rPr>
          <w:sz w:val="36"/>
        </w:rPr>
        <w:t>?</w:t>
      </w:r>
    </w:p>
    <w:p w14:paraId="6459C917" w14:textId="77777777" w:rsidR="00F66C07" w:rsidRPr="00F66C07" w:rsidRDefault="00F66C07" w:rsidP="00F66C07">
      <w:pPr>
        <w:rPr>
          <w:sz w:val="2"/>
          <w:szCs w:val="2"/>
        </w:rPr>
      </w:pPr>
    </w:p>
    <w:p w14:paraId="3612FA09" w14:textId="46370DB2" w:rsidR="00A73AB5" w:rsidRPr="00CC7023" w:rsidRDefault="000B0D88" w:rsidP="00053E95">
      <w:pPr>
        <w:rPr>
          <w:sz w:val="24"/>
        </w:rPr>
      </w:pPr>
      <w:r w:rsidRPr="000B0D88">
        <w:rPr>
          <w:sz w:val="24"/>
        </w:rPr>
        <w:t xml:space="preserve">Our agents are available by phone on 555 123 456 Monday to Friday from 8:00am to 6:00pm </w:t>
      </w:r>
      <w:proofErr w:type="gramStart"/>
      <w:r w:rsidRPr="000B0D88">
        <w:rPr>
          <w:sz w:val="24"/>
        </w:rPr>
        <w:t>PST .</w:t>
      </w:r>
      <w:proofErr w:type="gramEnd"/>
      <w:r w:rsidRPr="000B0D88">
        <w:rPr>
          <w:sz w:val="24"/>
        </w:rPr>
        <w:t xml:space="preserve"> You get help on our website at www.margiestravel.com 24x7.</w:t>
      </w:r>
    </w:p>
    <w:sectPr w:rsidR="00A73AB5" w:rsidRPr="00CC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4E2B7" w14:textId="77777777" w:rsidR="009E770A" w:rsidRDefault="009E770A" w:rsidP="00053E95">
      <w:r>
        <w:separator/>
      </w:r>
    </w:p>
  </w:endnote>
  <w:endnote w:type="continuationSeparator" w:id="0">
    <w:p w14:paraId="47F3DE7F" w14:textId="77777777" w:rsidR="009E770A" w:rsidRDefault="009E770A" w:rsidP="0005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17C5D" w14:textId="77777777" w:rsidR="009E770A" w:rsidRDefault="009E770A" w:rsidP="00053E95">
      <w:r>
        <w:separator/>
      </w:r>
    </w:p>
  </w:footnote>
  <w:footnote w:type="continuationSeparator" w:id="0">
    <w:p w14:paraId="3B2E81A3" w14:textId="77777777" w:rsidR="009E770A" w:rsidRDefault="009E770A" w:rsidP="00053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E4"/>
    <w:rsid w:val="00053E95"/>
    <w:rsid w:val="000B0D88"/>
    <w:rsid w:val="001C27D0"/>
    <w:rsid w:val="002C287D"/>
    <w:rsid w:val="0030084A"/>
    <w:rsid w:val="00406B61"/>
    <w:rsid w:val="00483FC6"/>
    <w:rsid w:val="006259E4"/>
    <w:rsid w:val="00645252"/>
    <w:rsid w:val="006D3D74"/>
    <w:rsid w:val="007534C7"/>
    <w:rsid w:val="007B25F1"/>
    <w:rsid w:val="0083569A"/>
    <w:rsid w:val="009E770A"/>
    <w:rsid w:val="00A72174"/>
    <w:rsid w:val="00A73AB5"/>
    <w:rsid w:val="00A9204E"/>
    <w:rsid w:val="00CC7023"/>
    <w:rsid w:val="00DD52C0"/>
    <w:rsid w:val="00E115A4"/>
    <w:rsid w:val="00E94683"/>
    <w:rsid w:val="00F36FA1"/>
    <w:rsid w:val="00F66C07"/>
    <w:rsid w:val="00F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D428D6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62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margiestrave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18CAED2E4E3F41901CDD00EF331837" ma:contentTypeVersion="0" ma:contentTypeDescription="Create a new document." ma:contentTypeScope="" ma:versionID="bed3b6cf123536189f5d45600b4b2a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B483425A-67FD-49D6-B4C4-0A9EE5E99E98}"/>
</file>

<file path=customXml/itemProps3.xml><?xml version="1.0" encoding="utf-8"?>
<ds:datastoreItem xmlns:ds="http://schemas.openxmlformats.org/officeDocument/2006/customXml" ds:itemID="{46F6989A-179F-4FBF-AF10-3F5CD05C55B3}"/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Graeme Malcolm</cp:lastModifiedBy>
  <cp:revision>2</cp:revision>
  <dcterms:created xsi:type="dcterms:W3CDTF">2020-03-29T01:05:00Z</dcterms:created>
  <dcterms:modified xsi:type="dcterms:W3CDTF">2020-03-29T01:05:00Z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0x0101007418CAED2E4E3F41901CDD00EF331837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